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6091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B7267A0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1EFE53DF" w14:textId="40C130DF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79FE">
        <w:rPr>
          <w:lang w:val="ru-RU"/>
        </w:rPr>
        <w:t>11.10.</w:t>
      </w:r>
      <w:r w:rsidR="0061201F">
        <w:rPr>
          <w:lang w:val="ru-RU"/>
        </w:rPr>
        <w:t>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D75C93">
        <w:rPr>
          <w:lang w:val="ru-RU"/>
        </w:rPr>
        <w:t>3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033A7A">
        <w:rPr>
          <w:lang w:val="ru-RU"/>
        </w:rPr>
        <w:t>25.10</w:t>
      </w:r>
      <w:r w:rsidR="00D01FA0">
        <w:rPr>
          <w:lang w:val="ru-RU"/>
        </w:rPr>
        <w:t>.2023</w:t>
      </w:r>
    </w:p>
    <w:p w14:paraId="1DE45779" w14:textId="77777777" w:rsidR="00BB2341" w:rsidRDefault="00BB2341">
      <w:pPr>
        <w:pStyle w:val="Standard"/>
        <w:jc w:val="center"/>
        <w:rPr>
          <w:lang w:val="ru-RU"/>
        </w:rPr>
      </w:pPr>
    </w:p>
    <w:p w14:paraId="5BFC7F0B" w14:textId="6BDD708F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B329AD">
        <w:rPr>
          <w:u w:val="single"/>
          <w:lang w:val="ru-RU"/>
        </w:rPr>
        <w:t>Елисеев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329AD">
        <w:rPr>
          <w:i/>
          <w:u w:val="single"/>
        </w:rPr>
        <w:t>P</w:t>
      </w:r>
      <w:r w:rsidR="00B329AD" w:rsidRPr="00B329AD">
        <w:rPr>
          <w:i/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0A2AAC8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B7E6FB4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D75C93" w14:paraId="2AB6127A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903D4F" w14:textId="77777777" w:rsidR="00BB2341" w:rsidRPr="0019681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48CDAE4" w14:textId="3BB5B6F7" w:rsidR="00BB2341" w:rsidRPr="00196816" w:rsidRDefault="00196816">
            <w:pPr>
              <w:pStyle w:val="TableContents"/>
              <w:rPr>
                <w:lang w:val="ru-RU"/>
              </w:rPr>
            </w:pPr>
            <w:r w:rsidRPr="00196816">
              <w:rPr>
                <w:lang w:val="ru-RU"/>
              </w:rPr>
              <w:t>Обезболиваем RegEx</w:t>
            </w:r>
          </w:p>
        </w:tc>
      </w:tr>
      <w:tr w:rsidR="00BB2341" w14:paraId="661015BC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EFAE42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6FCEEF1" w14:textId="33811725" w:rsidR="00BB2341" w:rsidRPr="00616AC6" w:rsidRDefault="00D14A58">
            <w:pPr>
              <w:pStyle w:val="TableContents"/>
              <w:jc w:val="both"/>
              <w:rPr>
                <w:lang w:val="ru-RU"/>
              </w:rPr>
            </w:pPr>
            <w:r w:rsidRPr="00D14A58">
              <w:rPr>
                <w:lang w:val="ru-RU"/>
              </w:rPr>
              <w:t>anton-nikulin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67930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07F662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D14A58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327EC960" w14:textId="73F2337C" w:rsidR="00BB2341" w:rsidRPr="00D14A58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D14A58">
              <w:rPr>
                <w:lang w:val="ru-RU"/>
              </w:rPr>
              <w:t>2</w:t>
            </w:r>
            <w:r>
              <w:rPr>
                <w:lang w:val="ru-RU"/>
              </w:rPr>
              <w:t>"</w:t>
            </w:r>
            <w:r w:rsidR="00D14A58">
              <w:rPr>
                <w:lang w:val="ru-RU"/>
              </w:rPr>
              <w:t xml:space="preserve"> августа </w:t>
            </w:r>
            <w:r>
              <w:rPr>
                <w:lang w:val="ru-RU"/>
              </w:rPr>
              <w:t>20</w:t>
            </w:r>
            <w:r w:rsidR="00FC2FA9" w:rsidRPr="00D14A58">
              <w:rPr>
                <w:lang w:val="ru-RU"/>
              </w:rPr>
              <w:t>2</w:t>
            </w:r>
            <w:r w:rsidR="00D14A5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002E3C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32FA884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04AF118" w14:textId="09897E7F" w:rsidR="00BB2341" w:rsidRDefault="00D14A58">
            <w:pPr>
              <w:pStyle w:val="TableContents"/>
              <w:jc w:val="center"/>
            </w:pPr>
            <w:r>
              <w:rPr>
                <w:lang w:val="ru-RU"/>
              </w:rPr>
              <w:t>753</w:t>
            </w:r>
          </w:p>
        </w:tc>
      </w:tr>
      <w:tr w:rsidR="00BB2341" w:rsidRPr="00D75C93" w14:paraId="7B3EAD69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EBC5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02C36CA" w14:textId="624403F9" w:rsidR="00BB2341" w:rsidRPr="00616AC6" w:rsidRDefault="00D75C93">
            <w:pPr>
              <w:pStyle w:val="TableContents"/>
              <w:rPr>
                <w:lang w:val="ru-RU"/>
              </w:rPr>
            </w:pPr>
            <w:hyperlink r:id="rId7" w:history="1">
              <w:r w:rsidR="00D14A58" w:rsidRPr="00D14A58">
                <w:rPr>
                  <w:rStyle w:val="a6"/>
                  <w:bCs/>
                  <w:i/>
                  <w:lang w:val="ru-RU"/>
                </w:rPr>
                <w:t>https://habr.com/ru/companies/tinkoff/articles/570894/</w:t>
              </w:r>
            </w:hyperlink>
          </w:p>
        </w:tc>
      </w:tr>
      <w:tr w:rsidR="00BB2341" w:rsidRPr="00D75C93" w14:paraId="1003A045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8F80AB" w14:textId="77777777" w:rsidR="00BB2341" w:rsidRPr="00D14A5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247ECC6" w14:textId="5DA935A6" w:rsidR="00BB2341" w:rsidRPr="00D14A58" w:rsidRDefault="00D14A58">
            <w:pPr>
              <w:pStyle w:val="TableContents"/>
              <w:rPr>
                <w:lang w:val="ru-RU"/>
              </w:rPr>
            </w:pPr>
            <w:r w:rsidRPr="00D14A58">
              <w:rPr>
                <w:lang w:val="ru-RU"/>
              </w:rPr>
              <w:t>Регулярки, регулярные, выражения, javascript, typescript, tinkoff, regex, regexp</w:t>
            </w:r>
          </w:p>
          <w:p w14:paraId="2C533ACD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D75C93" w14:paraId="396A70C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829B7" w14:textId="77777777" w:rsidR="00BB2341" w:rsidRPr="00033A7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7DD54996" w14:textId="322A4767" w:rsidR="00BB2341" w:rsidRPr="003E1F97" w:rsidRDefault="008D010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Далеко не всегда регулярные выражения могут быть оптимальным решением для работы со строками.</w:t>
            </w:r>
          </w:p>
          <w:p w14:paraId="7A750649" w14:textId="39003A57" w:rsidR="00BB2341" w:rsidRPr="003E1F97" w:rsidRDefault="008D010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Для улучшения понимания регулярных выражений другими разработчиками стоит создавать документацию.</w:t>
            </w:r>
          </w:p>
          <w:p w14:paraId="07469262" w14:textId="19311202" w:rsidR="00BB2341" w:rsidRPr="008D010D" w:rsidRDefault="008D010D" w:rsidP="008D010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Регулярные выражения бывают необходимы в использовании для решения сложных задач.</w:t>
            </w:r>
          </w:p>
        </w:tc>
      </w:tr>
      <w:tr w:rsidR="00BB2341" w:rsidRPr="00D75C93" w14:paraId="40286EF0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374439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E523A38" w14:textId="35B765C4" w:rsidR="00BB2341" w:rsidRPr="008D010D" w:rsidRDefault="008D010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8D010D">
              <w:rPr>
                <w:lang w:val="ru-RU"/>
              </w:rPr>
              <w:t>Регулярные выражения являются отличным инструментом для обработки текста</w:t>
            </w:r>
          </w:p>
          <w:p w14:paraId="139056EE" w14:textId="664AC904" w:rsidR="00BB2341" w:rsidRDefault="00E8411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Поддержка регулярных выражений во множестве языков программирования.</w:t>
            </w:r>
          </w:p>
          <w:p w14:paraId="2363A11C" w14:textId="6A951A75" w:rsidR="00BB2341" w:rsidRDefault="00E8411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Возможность проводить сложные проверки, работу с данными строк, используя при этом минимальный объём кода.</w:t>
            </w:r>
          </w:p>
        </w:tc>
      </w:tr>
      <w:tr w:rsidR="00BB2341" w14:paraId="7F882457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4B6C4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3546548" w14:textId="3D82AD7E" w:rsidR="00BB2341" w:rsidRDefault="0019681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Плохая читаемость регулярного выражения</w:t>
            </w:r>
            <w:r w:rsidR="00AB3B30">
              <w:rPr>
                <w:lang w:val="ru-RU"/>
              </w:rPr>
              <w:t>.</w:t>
            </w:r>
          </w:p>
          <w:p w14:paraId="57BE3A18" w14:textId="03F99A20" w:rsidR="00BB2341" w:rsidRDefault="00AB3B3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Проблема устранения ошибок в регулярных выражениях.</w:t>
            </w:r>
          </w:p>
          <w:p w14:paraId="37C79ABD" w14:textId="3F4A6BEF" w:rsidR="00BB2341" w:rsidRPr="00616AC6" w:rsidRDefault="0061562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Низкая</w:t>
            </w:r>
            <w:r w:rsidR="004150E1">
              <w:rPr>
                <w:rFonts w:eastAsia="Times New Roman" w:cs="Times New Roman"/>
                <w:lang w:val="ru-RU"/>
              </w:rPr>
              <w:t xml:space="preserve"> производительность</w:t>
            </w:r>
            <w:r w:rsidR="00B615FA">
              <w:rPr>
                <w:rFonts w:eastAsia="Times New Roman" w:cs="Times New Roman"/>
                <w:lang w:val="ru-RU"/>
              </w:rPr>
              <w:t>.</w:t>
            </w:r>
          </w:p>
        </w:tc>
      </w:tr>
      <w:tr w:rsidR="00BB2341" w:rsidRPr="00D75C93" w14:paraId="17BC53FB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42D8" w14:textId="53ED2BF9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506A43EA" w14:textId="3F924DB2" w:rsidR="00BB2341" w:rsidRDefault="001E22EE" w:rsidP="001E22EE">
            <w:pPr>
              <w:widowControl/>
              <w:suppressAutoHyphens w:val="0"/>
              <w:textAlignment w:val="auto"/>
              <w:rPr>
                <w:b/>
                <w:bCs/>
                <w:lang w:val="ru-RU"/>
              </w:rPr>
            </w:pPr>
            <w:r w:rsidRPr="001E22EE">
              <w:rPr>
                <w:rFonts w:ascii="Tahoma" w:hAnsi="Tahoma"/>
                <w:color w:val="000000"/>
                <w:sz w:val="20"/>
                <w:szCs w:val="20"/>
                <w:shd w:val="clear" w:color="auto" w:fill="FFFFFF"/>
                <w:lang w:val="ru-RU"/>
              </w:rPr>
              <w:t>Самый короткий вирус написан программистом из нашей фирмы — он занимает 0 байт, и даже автор не знает, что он делает.</w:t>
            </w:r>
          </w:p>
        </w:tc>
      </w:tr>
    </w:tbl>
    <w:p w14:paraId="2EEE9435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4BB0" w14:textId="77777777" w:rsidR="00687863" w:rsidRDefault="00687863">
      <w:r>
        <w:separator/>
      </w:r>
    </w:p>
  </w:endnote>
  <w:endnote w:type="continuationSeparator" w:id="0">
    <w:p w14:paraId="6D00499E" w14:textId="77777777" w:rsidR="00687863" w:rsidRDefault="0068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8ECC" w14:textId="77777777" w:rsidR="00687863" w:rsidRDefault="00687863">
      <w:r>
        <w:separator/>
      </w:r>
    </w:p>
  </w:footnote>
  <w:footnote w:type="continuationSeparator" w:id="0">
    <w:p w14:paraId="032FF729" w14:textId="77777777" w:rsidR="00687863" w:rsidRDefault="00687863">
      <w:r>
        <w:continuationSeparator/>
      </w:r>
    </w:p>
  </w:footnote>
  <w:footnote w:id="1">
    <w:p w14:paraId="0DA4321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082212185">
    <w:abstractNumId w:val="0"/>
  </w:num>
  <w:num w:numId="2" w16cid:durableId="1037314873">
    <w:abstractNumId w:val="1"/>
  </w:num>
  <w:num w:numId="3" w16cid:durableId="2008752798">
    <w:abstractNumId w:val="2"/>
  </w:num>
  <w:num w:numId="4" w16cid:durableId="101045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33A7A"/>
    <w:rsid w:val="000949B7"/>
    <w:rsid w:val="000A4623"/>
    <w:rsid w:val="00196816"/>
    <w:rsid w:val="001E22EE"/>
    <w:rsid w:val="003E1F97"/>
    <w:rsid w:val="0040677F"/>
    <w:rsid w:val="004150E1"/>
    <w:rsid w:val="004979FE"/>
    <w:rsid w:val="004A7A56"/>
    <w:rsid w:val="00585B6D"/>
    <w:rsid w:val="0061201F"/>
    <w:rsid w:val="00615625"/>
    <w:rsid w:val="00616AC6"/>
    <w:rsid w:val="00687863"/>
    <w:rsid w:val="007932EB"/>
    <w:rsid w:val="00817B2B"/>
    <w:rsid w:val="00837A5C"/>
    <w:rsid w:val="008B168E"/>
    <w:rsid w:val="008D010D"/>
    <w:rsid w:val="009441BB"/>
    <w:rsid w:val="00977D58"/>
    <w:rsid w:val="009A062E"/>
    <w:rsid w:val="009C16CA"/>
    <w:rsid w:val="009E6EF7"/>
    <w:rsid w:val="00AB3B30"/>
    <w:rsid w:val="00AF2AFC"/>
    <w:rsid w:val="00AF60B4"/>
    <w:rsid w:val="00B329AD"/>
    <w:rsid w:val="00B615FA"/>
    <w:rsid w:val="00BA76DB"/>
    <w:rsid w:val="00BB2341"/>
    <w:rsid w:val="00C6418F"/>
    <w:rsid w:val="00D01FA0"/>
    <w:rsid w:val="00D14A58"/>
    <w:rsid w:val="00D657A6"/>
    <w:rsid w:val="00D75C93"/>
    <w:rsid w:val="00E552CF"/>
    <w:rsid w:val="00E8411D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D8B152"/>
  <w15:chartTrackingRefBased/>
  <w15:docId w15:val="{09B4654E-94DF-4B78-84A8-56FFE753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basedOn w:val="a1"/>
    <w:uiPriority w:val="99"/>
    <w:semiHidden/>
    <w:unhideWhenUsed/>
    <w:rsid w:val="00D14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tinkoff/articles/5708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Links>
    <vt:vector size="6" baseType="variant">
      <vt:variant>
        <vt:i4>3538992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https://habr.com/ru/companies/tinkoff/articles/570894/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Елисеев Константин Иванович</cp:lastModifiedBy>
  <cp:revision>13</cp:revision>
  <cp:lastPrinted>1899-12-31T21:00:00Z</cp:lastPrinted>
  <dcterms:created xsi:type="dcterms:W3CDTF">2023-10-24T19:47:00Z</dcterms:created>
  <dcterms:modified xsi:type="dcterms:W3CDTF">2023-10-24T20:02:00Z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