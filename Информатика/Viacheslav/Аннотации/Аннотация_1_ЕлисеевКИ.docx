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423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2B31EA87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4FF14A3" w14:textId="69F60821" w:rsidR="007932EB" w:rsidRPr="0024606E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EA7499" w:rsidRPr="00461649">
        <w:rPr>
          <w:u w:val="single"/>
          <w:lang w:val="ru-RU"/>
        </w:rPr>
        <w:t>13.09</w:t>
      </w:r>
      <w:r w:rsidR="00461649" w:rsidRPr="00461649">
        <w:rPr>
          <w:u w:val="single"/>
          <w:lang w:val="ru-RU"/>
        </w:rPr>
        <w:t>.2023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EA7499" w:rsidRPr="00EA7499">
        <w:rPr>
          <w:u w:val="single"/>
          <w:lang w:val="ru-RU"/>
        </w:rPr>
        <w:t>1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61649" w:rsidRPr="0024606E">
        <w:rPr>
          <w:u w:val="single"/>
          <w:lang w:val="ru-RU"/>
        </w:rPr>
        <w:t>27.09</w:t>
      </w:r>
      <w:r w:rsidR="0024606E" w:rsidRPr="0024606E">
        <w:rPr>
          <w:u w:val="single"/>
          <w:lang w:val="ru-RU"/>
        </w:rPr>
        <w:t>.2023</w:t>
      </w:r>
    </w:p>
    <w:p w14:paraId="38C771A7" w14:textId="77777777" w:rsidR="00BB2341" w:rsidRDefault="00BB2341">
      <w:pPr>
        <w:pStyle w:val="Standard"/>
        <w:jc w:val="center"/>
        <w:rPr>
          <w:lang w:val="ru-RU"/>
        </w:rPr>
      </w:pPr>
    </w:p>
    <w:p w14:paraId="565FF599" w14:textId="44D1C96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250B9">
        <w:rPr>
          <w:u w:val="single"/>
          <w:lang w:val="ru-RU"/>
        </w:rPr>
        <w:t>Елисеев К.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250B9">
        <w:rPr>
          <w:i/>
          <w:u w:val="single"/>
        </w:rPr>
        <w:t>P</w:t>
      </w:r>
      <w:r w:rsidR="003250B9" w:rsidRPr="003250B9">
        <w:rPr>
          <w:i/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3A5DD7EF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D31AE23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3456D4" w14:paraId="42168841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C47A2E" w14:textId="38A584F8" w:rsidR="00761E75" w:rsidRDefault="00BB2341" w:rsidP="0087797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</w:t>
            </w:r>
            <w:r w:rsidR="00F9064A">
              <w:rPr>
                <w:b/>
                <w:bCs/>
                <w:lang w:val="ru-RU"/>
              </w:rPr>
              <w:t>/главы книги/видеолекции</w:t>
            </w:r>
          </w:p>
          <w:p w14:paraId="2A4F5FAF" w14:textId="6CD27A0C" w:rsidR="00BB2341" w:rsidRPr="00761E75" w:rsidRDefault="003456D4">
            <w:pPr>
              <w:pStyle w:val="TableContents"/>
              <w:rPr>
                <w:lang w:val="ru-RU"/>
              </w:rPr>
            </w:pPr>
            <w:r w:rsidRPr="003456D4">
              <w:rPr>
                <w:lang w:val="ru-RU"/>
              </w:rPr>
              <w:t>Сообразим на троих. Троичные компьютеры</w:t>
            </w:r>
          </w:p>
        </w:tc>
      </w:tr>
      <w:tr w:rsidR="00BB2341" w:rsidRPr="003456D4" w14:paraId="433CC095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75EA9F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7B6BAC4" w14:textId="29C65097" w:rsidR="00BB2341" w:rsidRPr="00616AC6" w:rsidRDefault="00B31596">
            <w:pPr>
              <w:pStyle w:val="TableContents"/>
              <w:jc w:val="both"/>
              <w:rPr>
                <w:lang w:val="ru-RU"/>
              </w:rPr>
            </w:pPr>
            <w:r w:rsidRPr="00B31596">
              <w:rPr>
                <w:lang w:val="ru-RU"/>
              </w:rPr>
              <w:t>Alkash-kolyadun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CAC07F" w14:textId="598325D0" w:rsidR="00BB2341" w:rsidRDefault="00BB2341" w:rsidP="00E27273">
            <w:pPr>
              <w:pStyle w:val="TableContents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11C5B9DD" w14:textId="5FBC178A" w:rsidR="00767758" w:rsidRPr="00616AC6" w:rsidRDefault="00767758" w:rsidP="00E27273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2020 года)</w:t>
            </w:r>
          </w:p>
          <w:p w14:paraId="5547A7D2" w14:textId="5D3FB524" w:rsidR="00BB2341" w:rsidRPr="00F9064A" w:rsidRDefault="00BB2341" w:rsidP="00E27273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"</w:t>
            </w:r>
            <w:r w:rsidR="00B31596">
              <w:rPr>
                <w:lang w:val="ru-RU"/>
              </w:rPr>
              <w:t>19</w:t>
            </w:r>
            <w:r>
              <w:rPr>
                <w:lang w:val="ru-RU"/>
              </w:rPr>
              <w:t>"</w:t>
            </w:r>
            <w:r w:rsidR="00B31596">
              <w:rPr>
                <w:lang w:val="ru-RU"/>
              </w:rPr>
              <w:t xml:space="preserve"> марта </w:t>
            </w:r>
            <w:r>
              <w:rPr>
                <w:lang w:val="ru-RU"/>
              </w:rPr>
              <w:t>20</w:t>
            </w:r>
            <w:r w:rsidR="00FC2FA9" w:rsidRPr="00F9064A">
              <w:rPr>
                <w:lang w:val="ru-RU"/>
              </w:rPr>
              <w:t>2</w:t>
            </w:r>
            <w:r w:rsidR="00B31596">
              <w:rPr>
                <w:lang w:val="ru-RU"/>
              </w:rPr>
              <w:t xml:space="preserve">3 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FDFB68" w14:textId="77777777" w:rsidR="00BB2341" w:rsidRDefault="00BB2341">
            <w:pPr>
              <w:pStyle w:val="TableContents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9915A68" w14:textId="0D545578" w:rsidR="00B12372" w:rsidRPr="003456D4" w:rsidRDefault="005100F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400 слов)</w:t>
            </w:r>
          </w:p>
          <w:p w14:paraId="02A28FA4" w14:textId="59C0BF97" w:rsidR="00BB2341" w:rsidRPr="003456D4" w:rsidRDefault="00E27273">
            <w:pPr>
              <w:pStyle w:val="TableContents"/>
              <w:jc w:val="center"/>
              <w:rPr>
                <w:lang w:val="ru-RU"/>
              </w:rPr>
            </w:pPr>
            <w:r w:rsidRPr="00E27273">
              <w:rPr>
                <w:lang w:val="ru-RU"/>
              </w:rPr>
              <w:t>961 слово</w:t>
            </w:r>
          </w:p>
          <w:p w14:paraId="316D254D" w14:textId="77777777" w:rsidR="00BB2341" w:rsidRPr="003456D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________</w:t>
            </w:r>
          </w:p>
        </w:tc>
      </w:tr>
      <w:tr w:rsidR="00BB2341" w:rsidRPr="003456D4" w14:paraId="1804495A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B4FB29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1613FE02" w14:textId="0592C052" w:rsidR="00BB2341" w:rsidRPr="002E7957" w:rsidRDefault="003456D4">
            <w:pPr>
              <w:pStyle w:val="TableContents"/>
              <w:rPr>
                <w:lang w:val="ru-RU"/>
              </w:rPr>
            </w:pPr>
            <w:hyperlink r:id="rId7" w:history="1">
              <w:r w:rsidR="002E7957" w:rsidRPr="0024531A">
                <w:rPr>
                  <w:rStyle w:val="a6"/>
                </w:rPr>
                <w:t>https</w:t>
              </w:r>
              <w:r w:rsidR="002E7957" w:rsidRPr="0024531A">
                <w:rPr>
                  <w:rStyle w:val="a6"/>
                  <w:lang w:val="ru-RU"/>
                </w:rPr>
                <w:t>://</w:t>
              </w:r>
              <w:r w:rsidR="002E7957" w:rsidRPr="0024531A">
                <w:rPr>
                  <w:rStyle w:val="a6"/>
                </w:rPr>
                <w:t>habr</w:t>
              </w:r>
              <w:r w:rsidR="002E7957" w:rsidRPr="0024531A">
                <w:rPr>
                  <w:rStyle w:val="a6"/>
                  <w:lang w:val="ru-RU"/>
                </w:rPr>
                <w:t>.</w:t>
              </w:r>
              <w:r w:rsidR="002E7957" w:rsidRPr="0024531A">
                <w:rPr>
                  <w:rStyle w:val="a6"/>
                </w:rPr>
                <w:t>com</w:t>
              </w:r>
              <w:r w:rsidR="002E7957" w:rsidRPr="0024531A">
                <w:rPr>
                  <w:rStyle w:val="a6"/>
                  <w:lang w:val="ru-RU"/>
                </w:rPr>
                <w:t>/</w:t>
              </w:r>
              <w:r w:rsidR="002E7957" w:rsidRPr="0024531A">
                <w:rPr>
                  <w:rStyle w:val="a6"/>
                </w:rPr>
                <w:t>ru</w:t>
              </w:r>
              <w:r w:rsidR="002E7957" w:rsidRPr="0024531A">
                <w:rPr>
                  <w:rStyle w:val="a6"/>
                  <w:lang w:val="ru-RU"/>
                </w:rPr>
                <w:t>/</w:t>
              </w:r>
              <w:r w:rsidR="002E7957" w:rsidRPr="0024531A">
                <w:rPr>
                  <w:rStyle w:val="a6"/>
                </w:rPr>
                <w:t>companies</w:t>
              </w:r>
              <w:r w:rsidR="002E7957" w:rsidRPr="0024531A">
                <w:rPr>
                  <w:rStyle w:val="a6"/>
                  <w:lang w:val="ru-RU"/>
                </w:rPr>
                <w:t>/</w:t>
              </w:r>
              <w:r w:rsidR="002E7957" w:rsidRPr="0024531A">
                <w:rPr>
                  <w:rStyle w:val="a6"/>
                </w:rPr>
                <w:t>timeweb</w:t>
              </w:r>
              <w:r w:rsidR="002E7957" w:rsidRPr="0024531A">
                <w:rPr>
                  <w:rStyle w:val="a6"/>
                  <w:lang w:val="ru-RU"/>
                </w:rPr>
                <w:t>/</w:t>
              </w:r>
              <w:r w:rsidR="002E7957" w:rsidRPr="0024531A">
                <w:rPr>
                  <w:rStyle w:val="a6"/>
                </w:rPr>
                <w:t>articles</w:t>
              </w:r>
              <w:r w:rsidR="002E7957" w:rsidRPr="0024531A">
                <w:rPr>
                  <w:rStyle w:val="a6"/>
                  <w:lang w:val="ru-RU"/>
                </w:rPr>
                <w:t>/723404/</w:t>
              </w:r>
            </w:hyperlink>
          </w:p>
        </w:tc>
      </w:tr>
      <w:tr w:rsidR="00BB2341" w:rsidRPr="003456D4" w14:paraId="4AF6C085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5D6F1C" w14:textId="106A6AB8" w:rsidR="00BB2341" w:rsidRPr="00AC5CB3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C7C6334" w14:textId="13D88E42" w:rsidR="00BB2341" w:rsidRDefault="00C93011">
            <w:pPr>
              <w:pStyle w:val="TableContents"/>
              <w:rPr>
                <w:lang w:val="ru-RU"/>
              </w:rPr>
            </w:pPr>
            <w:r w:rsidRPr="00AC5CB3">
              <w:rPr>
                <w:lang w:val="ru-RU"/>
              </w:rPr>
              <w:t>T</w:t>
            </w:r>
            <w:r w:rsidR="00AC5CB3" w:rsidRPr="00AC5CB3">
              <w:rPr>
                <w:lang w:val="ru-RU"/>
              </w:rPr>
              <w:t>imeweb</w:t>
            </w:r>
            <w:r w:rsidR="00BC75E4">
              <w:rPr>
                <w:lang w:val="ru-RU"/>
              </w:rPr>
              <w:t xml:space="preserve"> </w:t>
            </w:r>
            <w:r w:rsidR="00AC5CB3" w:rsidRPr="00AC5CB3">
              <w:rPr>
                <w:lang w:val="ru-RU"/>
              </w:rPr>
              <w:t>статьи_выходного_дня</w:t>
            </w:r>
            <w:r w:rsidR="005B0C6A">
              <w:rPr>
                <w:lang w:val="ru-RU"/>
              </w:rPr>
              <w:t xml:space="preserve">, </w:t>
            </w:r>
            <w:r w:rsidR="00AC5CB3" w:rsidRPr="00AC5CB3">
              <w:rPr>
                <w:lang w:val="ru-RU"/>
              </w:rPr>
              <w:t>сетунь</w:t>
            </w:r>
            <w:r w:rsidR="005B0C6A">
              <w:rPr>
                <w:lang w:val="ru-RU"/>
              </w:rPr>
              <w:t xml:space="preserve">, </w:t>
            </w:r>
            <w:r w:rsidR="00AC5CB3" w:rsidRPr="00AC5CB3">
              <w:rPr>
                <w:lang w:val="ru-RU"/>
              </w:rPr>
              <w:t>троичная система счисления</w:t>
            </w:r>
            <w:r w:rsidR="005B0C6A">
              <w:rPr>
                <w:lang w:val="ru-RU"/>
              </w:rPr>
              <w:t xml:space="preserve">, </w:t>
            </w:r>
            <w:r w:rsidR="00AC5CB3" w:rsidRPr="00AC5CB3">
              <w:rPr>
                <w:lang w:val="ru-RU"/>
              </w:rPr>
              <w:t>математика</w:t>
            </w:r>
            <w:r w:rsidR="005B0C6A">
              <w:rPr>
                <w:lang w:val="ru-RU"/>
              </w:rPr>
              <w:t xml:space="preserve">, </w:t>
            </w:r>
            <w:r w:rsidR="00AC5CB3" w:rsidRPr="00AC5CB3">
              <w:rPr>
                <w:lang w:val="ru-RU"/>
              </w:rPr>
              <w:t>вычисление</w:t>
            </w:r>
            <w:r w:rsidR="006A28A5">
              <w:rPr>
                <w:lang w:val="ru-RU"/>
              </w:rPr>
              <w:t xml:space="preserve">, </w:t>
            </w:r>
            <w:r w:rsidR="00AC5CB3" w:rsidRPr="00AC5CB3">
              <w:rPr>
                <w:lang w:val="ru-RU"/>
              </w:rPr>
              <w:t>двоичная система счисления</w:t>
            </w:r>
            <w:r w:rsidR="006A28A5">
              <w:rPr>
                <w:lang w:val="ru-RU"/>
              </w:rPr>
              <w:t xml:space="preserve">, </w:t>
            </w:r>
            <w:r w:rsidR="00AC5CB3" w:rsidRPr="00AC5CB3">
              <w:rPr>
                <w:lang w:val="ru-RU"/>
              </w:rPr>
              <w:t>перфокарта</w:t>
            </w:r>
            <w:r w:rsidR="006A28A5">
              <w:rPr>
                <w:lang w:val="ru-RU"/>
              </w:rPr>
              <w:t xml:space="preserve">, </w:t>
            </w:r>
            <w:r w:rsidR="00AC5CB3" w:rsidRPr="00AC5CB3">
              <w:rPr>
                <w:lang w:val="ru-RU"/>
              </w:rPr>
              <w:t>ЭВМ</w:t>
            </w:r>
            <w:r w:rsidR="006A28A5">
              <w:rPr>
                <w:lang w:val="ru-RU"/>
              </w:rPr>
              <w:t xml:space="preserve">, </w:t>
            </w:r>
            <w:r w:rsidR="00AC5CB3" w:rsidRPr="00AC5CB3">
              <w:rPr>
                <w:lang w:val="ru-RU"/>
              </w:rPr>
              <w:t>TriINTERCAL</w:t>
            </w:r>
            <w:r w:rsidR="006E65A4">
              <w:rPr>
                <w:lang w:val="ru-RU"/>
              </w:rPr>
              <w:t xml:space="preserve">, </w:t>
            </w:r>
            <w:r w:rsidR="00AC5CB3" w:rsidRPr="00AC5CB3">
              <w:rPr>
                <w:lang w:val="ru-RU"/>
              </w:rPr>
              <w:t>квантовые компьютеры</w:t>
            </w:r>
          </w:p>
        </w:tc>
      </w:tr>
      <w:tr w:rsidR="00BB2341" w:rsidRPr="003456D4" w14:paraId="0CD328B5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448741" w14:textId="77777777" w:rsidR="00BB2341" w:rsidRPr="003250B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1B05B9C2" w14:textId="1E3701BC" w:rsidR="00BB2341" w:rsidRPr="003E1F97" w:rsidRDefault="00687331" w:rsidP="00A47688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Т</w:t>
            </w:r>
            <w:r w:rsidR="00773995">
              <w:rPr>
                <w:rFonts w:eastAsia="Times New Roman" w:cs="Times New Roman"/>
                <w:lang w:val="ru-RU"/>
              </w:rPr>
              <w:t>роичные</w:t>
            </w:r>
            <w:r w:rsidR="00BB2341">
              <w:rPr>
                <w:rFonts w:eastAsia="Times New Roman" w:cs="Times New Roman"/>
                <w:lang w:val="ru-RU"/>
              </w:rPr>
              <w:t xml:space="preserve"> </w:t>
            </w:r>
            <w:r w:rsidR="00773995">
              <w:rPr>
                <w:rFonts w:eastAsia="Times New Roman" w:cs="Times New Roman"/>
                <w:lang w:val="ru-RU"/>
              </w:rPr>
              <w:t xml:space="preserve">ЭВМ гораздо мощнее </w:t>
            </w:r>
            <w:r w:rsidR="00E10466">
              <w:rPr>
                <w:rFonts w:eastAsia="Times New Roman" w:cs="Times New Roman"/>
                <w:lang w:val="ru-RU"/>
              </w:rPr>
              <w:t>компьютеров, подчиняющихся бинарной логике</w:t>
            </w:r>
          </w:p>
          <w:p w14:paraId="45B405BE" w14:textId="7A99A4B3" w:rsidR="00BB2341" w:rsidRPr="003E1F97" w:rsidRDefault="006170D1" w:rsidP="00A47688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Чем ближе основание системы счисления </w:t>
            </w:r>
            <w:r w:rsidR="00EA3117">
              <w:rPr>
                <w:rFonts w:eastAsia="Times New Roman" w:cs="Times New Roman"/>
                <w:lang w:val="ru-RU"/>
              </w:rPr>
              <w:t>к числу Эйлера (</w:t>
            </w:r>
            <w:r w:rsidR="00EA3117">
              <w:rPr>
                <w:rFonts w:eastAsia="Times New Roman" w:cs="Times New Roman"/>
              </w:rPr>
              <w:t>E</w:t>
            </w:r>
            <w:r w:rsidR="00EA3117" w:rsidRPr="00EA3117">
              <w:rPr>
                <w:rFonts w:eastAsia="Times New Roman" w:cs="Times New Roman"/>
                <w:lang w:val="ru-RU"/>
              </w:rPr>
              <w:t>)</w:t>
            </w:r>
            <w:r w:rsidR="00EA3117">
              <w:rPr>
                <w:rFonts w:eastAsia="Times New Roman" w:cs="Times New Roman"/>
                <w:lang w:val="ru-RU"/>
              </w:rPr>
              <w:t xml:space="preserve">, </w:t>
            </w:r>
            <w:r w:rsidR="008F7311">
              <w:rPr>
                <w:rFonts w:eastAsia="Times New Roman" w:cs="Times New Roman"/>
                <w:lang w:val="ru-RU"/>
              </w:rPr>
              <w:t>тем эта система экономичнее</w:t>
            </w:r>
          </w:p>
          <w:p w14:paraId="264D21B1" w14:textId="7469B549" w:rsidR="00BB2341" w:rsidRPr="003E1F97" w:rsidRDefault="00ED393B" w:rsidP="00A47688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Сетунь </w:t>
            </w:r>
            <w:r w:rsidR="004B387D">
              <w:rPr>
                <w:rFonts w:eastAsia="Times New Roman" w:cs="Times New Roman"/>
                <w:lang w:val="ru-RU"/>
              </w:rPr>
              <w:t xml:space="preserve">(самый известный троичный компьютер) </w:t>
            </w:r>
            <w:r>
              <w:rPr>
                <w:rFonts w:eastAsia="Times New Roman" w:cs="Times New Roman"/>
                <w:lang w:val="ru-RU"/>
              </w:rPr>
              <w:t xml:space="preserve">печатал </w:t>
            </w:r>
            <w:r w:rsidR="00E14B5B">
              <w:rPr>
                <w:rFonts w:eastAsia="Times New Roman" w:cs="Times New Roman"/>
                <w:lang w:val="ru-RU"/>
              </w:rPr>
              <w:t xml:space="preserve">отрицательные числа </w:t>
            </w:r>
            <w:r w:rsidR="00304653">
              <w:rPr>
                <w:rFonts w:eastAsia="Times New Roman" w:cs="Times New Roman"/>
                <w:lang w:val="ru-RU"/>
              </w:rPr>
              <w:t>вверх ногами</w:t>
            </w:r>
            <w:r w:rsidR="00BB2341">
              <w:rPr>
                <w:rFonts w:eastAsia="Times New Roman" w:cs="Times New Roman"/>
                <w:lang w:val="ru-RU"/>
              </w:rPr>
              <w:t xml:space="preserve">  </w:t>
            </w:r>
          </w:p>
          <w:p w14:paraId="19C099A6" w14:textId="38394E56" w:rsidR="00BB2341" w:rsidRPr="00771985" w:rsidRDefault="009E6204" w:rsidP="0077198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Несмотря на то, что троичные компьютеры гор</w:t>
            </w:r>
            <w:r w:rsidR="00273DBD">
              <w:rPr>
                <w:lang w:val="ru-RU"/>
              </w:rPr>
              <w:t xml:space="preserve">аздо мощнее двоичных, </w:t>
            </w:r>
            <w:r w:rsidR="00C779D2">
              <w:rPr>
                <w:lang w:val="ru-RU"/>
              </w:rPr>
              <w:t>их разработка сейчасс не ведётся</w:t>
            </w:r>
          </w:p>
        </w:tc>
      </w:tr>
      <w:tr w:rsidR="00BB2341" w:rsidRPr="003456D4" w14:paraId="0655534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BCD727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3ACD004" w14:textId="7B2F16F6" w:rsidR="00BB2341" w:rsidRPr="00122085" w:rsidRDefault="009251D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122085">
              <w:rPr>
                <w:lang w:val="ru-RU"/>
              </w:rPr>
              <w:t xml:space="preserve">Выше </w:t>
            </w:r>
            <w:r w:rsidR="00122085" w:rsidRPr="00122085">
              <w:rPr>
                <w:lang w:val="ru-RU"/>
              </w:rPr>
              <w:t xml:space="preserve">экономичность хранения данных для каждого </w:t>
            </w:r>
            <w:r w:rsidR="00F23C72" w:rsidRPr="00122085">
              <w:rPr>
                <w:lang w:val="ru-RU"/>
              </w:rPr>
              <w:t>разряда</w:t>
            </w:r>
          </w:p>
          <w:p w14:paraId="07B4F74F" w14:textId="415DC0FC" w:rsidR="00BB2341" w:rsidRDefault="00F23C7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Бол</w:t>
            </w:r>
            <w:r w:rsidR="00C26FE0">
              <w:rPr>
                <w:lang w:val="ru-RU"/>
              </w:rPr>
              <w:t>ее прост</w:t>
            </w:r>
            <w:r w:rsidR="00FE11B6">
              <w:rPr>
                <w:lang w:val="ru-RU"/>
              </w:rPr>
              <w:t>ой</w:t>
            </w:r>
            <w:r w:rsidR="00C26FE0">
              <w:rPr>
                <w:lang w:val="ru-RU"/>
              </w:rPr>
              <w:t xml:space="preserve">, по сравнению с двоичной системой, </w:t>
            </w:r>
            <w:r w:rsidR="00FE11B6">
              <w:rPr>
                <w:lang w:val="ru-RU"/>
              </w:rPr>
              <w:t>показ отрицательных значений</w:t>
            </w:r>
          </w:p>
          <w:p w14:paraId="44803A9C" w14:textId="78092D83" w:rsidR="00BB2341" w:rsidRDefault="000E0C7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Более </w:t>
            </w:r>
            <w:r w:rsidR="00031E6F">
              <w:rPr>
                <w:lang w:val="ru-RU"/>
              </w:rPr>
              <w:t xml:space="preserve">высокая скорость вычислений при </w:t>
            </w:r>
            <w:r w:rsidR="00F93EF7">
              <w:rPr>
                <w:lang w:val="ru-RU"/>
              </w:rPr>
              <w:t>меньшем</w:t>
            </w:r>
            <w:r w:rsidR="00031E6F">
              <w:rPr>
                <w:lang w:val="ru-RU"/>
              </w:rPr>
              <w:t xml:space="preserve"> объёме данных (по сравнению </w:t>
            </w:r>
            <w:r w:rsidR="00F93EF7">
              <w:rPr>
                <w:lang w:val="ru-RU"/>
              </w:rPr>
              <w:t>с двоичной системой)</w:t>
            </w:r>
          </w:p>
        </w:tc>
      </w:tr>
      <w:tr w:rsidR="00BB2341" w:rsidRPr="003456D4" w14:paraId="168183F0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7C3A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1C890E4" w14:textId="1C9F765C" w:rsidR="00BB2341" w:rsidRDefault="009A3C0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Недостаточность</w:t>
            </w:r>
            <w:r w:rsidR="00570110">
              <w:rPr>
                <w:lang w:val="ru-RU"/>
              </w:rPr>
              <w:t xml:space="preserve"> </w:t>
            </w:r>
            <w:r w:rsidR="00D84C59">
              <w:rPr>
                <w:lang w:val="ru-RU"/>
              </w:rPr>
              <w:t xml:space="preserve">опыта и материальной базы в </w:t>
            </w:r>
            <w:r w:rsidR="00570110">
              <w:rPr>
                <w:lang w:val="ru-RU"/>
              </w:rPr>
              <w:t>разработк</w:t>
            </w:r>
            <w:r w:rsidR="00D84C59">
              <w:rPr>
                <w:lang w:val="ru-RU"/>
              </w:rPr>
              <w:t>е</w:t>
            </w:r>
            <w:r w:rsidR="00570110">
              <w:rPr>
                <w:lang w:val="ru-RU"/>
              </w:rPr>
              <w:t xml:space="preserve"> троичных ЭВМ</w:t>
            </w:r>
          </w:p>
          <w:p w14:paraId="766B4468" w14:textId="3597F12C" w:rsidR="00BB2341" w:rsidRDefault="00C666F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Заточенность всех существующих программ под бинарную логику</w:t>
            </w:r>
          </w:p>
          <w:p w14:paraId="0C2C31DC" w14:textId="55625E2C" w:rsidR="00BB2341" w:rsidRPr="00616AC6" w:rsidRDefault="003F4E9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Требуемость большого </w:t>
            </w:r>
            <w:r w:rsidR="005D3BB0">
              <w:rPr>
                <w:rFonts w:eastAsia="Times New Roman" w:cs="Times New Roman"/>
                <w:lang w:val="ru-RU"/>
              </w:rPr>
              <w:t>количества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39406D">
              <w:rPr>
                <w:rFonts w:eastAsia="Times New Roman" w:cs="Times New Roman"/>
                <w:lang w:val="ru-RU"/>
              </w:rPr>
              <w:t>времени и денег на разработку троичных ЭВМ</w:t>
            </w:r>
          </w:p>
        </w:tc>
      </w:tr>
      <w:tr w:rsidR="00BB2341" w:rsidRPr="003456D4" w14:paraId="63FA49CC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F5ED1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CBE84D1" w14:textId="62C3AD1E" w:rsidR="00BB2341" w:rsidRPr="004A056C" w:rsidRDefault="004A056C" w:rsidP="004A056C">
            <w:pPr>
              <w:pStyle w:val="TableContents"/>
              <w:rPr>
                <w:lang w:val="ru-RU"/>
              </w:rPr>
            </w:pPr>
            <w:r w:rsidRPr="004A056C">
              <w:rPr>
                <w:lang w:val="ru-RU"/>
              </w:rPr>
              <w:t>Жил—был программист и было у него два сына — Антон и Неантон.</w:t>
            </w:r>
          </w:p>
        </w:tc>
      </w:tr>
    </w:tbl>
    <w:p w14:paraId="13EE0B53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8383" w14:textId="77777777" w:rsidR="00BD6A56" w:rsidRDefault="00BD6A56">
      <w:r>
        <w:separator/>
      </w:r>
    </w:p>
  </w:endnote>
  <w:endnote w:type="continuationSeparator" w:id="0">
    <w:p w14:paraId="665DFDE9" w14:textId="77777777" w:rsidR="00BD6A56" w:rsidRDefault="00BD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B065" w14:textId="77777777" w:rsidR="00BD6A56" w:rsidRDefault="00BD6A56">
      <w:r>
        <w:separator/>
      </w:r>
    </w:p>
  </w:footnote>
  <w:footnote w:type="continuationSeparator" w:id="0">
    <w:p w14:paraId="55CED1FF" w14:textId="77777777" w:rsidR="00BD6A56" w:rsidRDefault="00BD6A56">
      <w:r>
        <w:continuationSeparator/>
      </w:r>
    </w:p>
  </w:footnote>
  <w:footnote w:id="1">
    <w:p w14:paraId="128D37D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-218"/>
        </w:tabs>
        <w:ind w:left="502" w:hanging="360"/>
      </w:pPr>
    </w:lvl>
  </w:abstractNum>
  <w:abstractNum w:abstractNumId="4" w15:restartNumberingAfterBreak="0">
    <w:nsid w:val="529A35F2"/>
    <w:multiLevelType w:val="hybridMultilevel"/>
    <w:tmpl w:val="6C48A870"/>
    <w:lvl w:ilvl="0" w:tplc="00000004">
      <w:start w:val="1"/>
      <w:numFmt w:val="decimal"/>
      <w:lvlText w:val="%1."/>
      <w:lvlJc w:val="left"/>
      <w:pPr>
        <w:tabs>
          <w:tab w:val="num" w:pos="-218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39074">
    <w:abstractNumId w:val="0"/>
  </w:num>
  <w:num w:numId="2" w16cid:durableId="2003729101">
    <w:abstractNumId w:val="1"/>
  </w:num>
  <w:num w:numId="3" w16cid:durableId="1837308406">
    <w:abstractNumId w:val="2"/>
  </w:num>
  <w:num w:numId="4" w16cid:durableId="818227248">
    <w:abstractNumId w:val="3"/>
  </w:num>
  <w:num w:numId="5" w16cid:durableId="435058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14796"/>
    <w:rsid w:val="00031E6F"/>
    <w:rsid w:val="0005676D"/>
    <w:rsid w:val="000949B7"/>
    <w:rsid w:val="000A4623"/>
    <w:rsid w:val="000E0C71"/>
    <w:rsid w:val="000E1595"/>
    <w:rsid w:val="00122085"/>
    <w:rsid w:val="00166855"/>
    <w:rsid w:val="0024531A"/>
    <w:rsid w:val="0024606E"/>
    <w:rsid w:val="00273DBD"/>
    <w:rsid w:val="002E7957"/>
    <w:rsid w:val="00304653"/>
    <w:rsid w:val="003250B9"/>
    <w:rsid w:val="00336B95"/>
    <w:rsid w:val="003456D4"/>
    <w:rsid w:val="0039406D"/>
    <w:rsid w:val="003E1F97"/>
    <w:rsid w:val="003F4E9D"/>
    <w:rsid w:val="0040677F"/>
    <w:rsid w:val="00461649"/>
    <w:rsid w:val="004A056C"/>
    <w:rsid w:val="004A7A56"/>
    <w:rsid w:val="004B387D"/>
    <w:rsid w:val="004B6485"/>
    <w:rsid w:val="005100F0"/>
    <w:rsid w:val="00570110"/>
    <w:rsid w:val="005734F9"/>
    <w:rsid w:val="005B0C6A"/>
    <w:rsid w:val="005D3BB0"/>
    <w:rsid w:val="00615101"/>
    <w:rsid w:val="00616AC6"/>
    <w:rsid w:val="006170D1"/>
    <w:rsid w:val="00687331"/>
    <w:rsid w:val="00687863"/>
    <w:rsid w:val="006A28A5"/>
    <w:rsid w:val="006D76D2"/>
    <w:rsid w:val="006E65A4"/>
    <w:rsid w:val="007456F3"/>
    <w:rsid w:val="00761E75"/>
    <w:rsid w:val="00763813"/>
    <w:rsid w:val="00767758"/>
    <w:rsid w:val="00771985"/>
    <w:rsid w:val="00773995"/>
    <w:rsid w:val="007932EB"/>
    <w:rsid w:val="007D782E"/>
    <w:rsid w:val="00817B2B"/>
    <w:rsid w:val="00824735"/>
    <w:rsid w:val="0082758C"/>
    <w:rsid w:val="00837A5C"/>
    <w:rsid w:val="0087797B"/>
    <w:rsid w:val="008916B4"/>
    <w:rsid w:val="008951A6"/>
    <w:rsid w:val="008B168E"/>
    <w:rsid w:val="008E477A"/>
    <w:rsid w:val="008F4FA8"/>
    <w:rsid w:val="008F7311"/>
    <w:rsid w:val="009251D8"/>
    <w:rsid w:val="009441BB"/>
    <w:rsid w:val="00977D58"/>
    <w:rsid w:val="009A062E"/>
    <w:rsid w:val="009A3C0D"/>
    <w:rsid w:val="009C16CA"/>
    <w:rsid w:val="009D4730"/>
    <w:rsid w:val="009E6204"/>
    <w:rsid w:val="009E6EF7"/>
    <w:rsid w:val="00A47688"/>
    <w:rsid w:val="00AC5CB3"/>
    <w:rsid w:val="00AF2AFC"/>
    <w:rsid w:val="00AF60B4"/>
    <w:rsid w:val="00B12372"/>
    <w:rsid w:val="00B303F4"/>
    <w:rsid w:val="00B31596"/>
    <w:rsid w:val="00B33459"/>
    <w:rsid w:val="00BA76DB"/>
    <w:rsid w:val="00BB2341"/>
    <w:rsid w:val="00BC75E4"/>
    <w:rsid w:val="00BD6A56"/>
    <w:rsid w:val="00C0248B"/>
    <w:rsid w:val="00C26FE0"/>
    <w:rsid w:val="00C47E66"/>
    <w:rsid w:val="00C5422B"/>
    <w:rsid w:val="00C6418F"/>
    <w:rsid w:val="00C666FD"/>
    <w:rsid w:val="00C779D2"/>
    <w:rsid w:val="00C93011"/>
    <w:rsid w:val="00D657A6"/>
    <w:rsid w:val="00D84C59"/>
    <w:rsid w:val="00E10466"/>
    <w:rsid w:val="00E14B5B"/>
    <w:rsid w:val="00E27273"/>
    <w:rsid w:val="00E352C7"/>
    <w:rsid w:val="00E552CF"/>
    <w:rsid w:val="00E71EED"/>
    <w:rsid w:val="00EA3117"/>
    <w:rsid w:val="00EA7499"/>
    <w:rsid w:val="00EC143F"/>
    <w:rsid w:val="00ED393B"/>
    <w:rsid w:val="00F20350"/>
    <w:rsid w:val="00F23C72"/>
    <w:rsid w:val="00F9064A"/>
    <w:rsid w:val="00F93EF7"/>
    <w:rsid w:val="00FC2FA9"/>
    <w:rsid w:val="00FC793B"/>
    <w:rsid w:val="00FE11B6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D161D6"/>
  <w15:chartTrackingRefBased/>
  <w15:docId w15:val="{2A70012E-7787-440C-8EFF-E0952D9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687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timeweb/articles/7234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Константин Елисеев</cp:lastModifiedBy>
  <cp:revision>77</cp:revision>
  <cp:lastPrinted>1899-12-31T21:00:00Z</cp:lastPrinted>
  <dcterms:created xsi:type="dcterms:W3CDTF">2023-09-26T06:38:00Z</dcterms:created>
  <dcterms:modified xsi:type="dcterms:W3CDTF">2023-09-26T17:43:00Z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